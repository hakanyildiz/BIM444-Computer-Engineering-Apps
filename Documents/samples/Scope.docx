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020CC0" w:rsidP="00672BDF" w:rsidRDefault="00020CC0" w14:paraId="4E6A388B" wp14:textId="77777777">
      <w:pPr>
        <w:pageBreakBefore/>
        <w:ind w:left="2160" w:firstLine="720"/>
        <w:rPr>
          <w:rFonts w:cs="Arial"/>
          <w:b/>
          <w:sz w:val="28"/>
          <w:szCs w:val="28"/>
        </w:rPr>
      </w:pPr>
      <w:r>
        <w:rPr>
          <w:rFonts w:cs="Arial"/>
          <w:b/>
          <w:sz w:val="28"/>
          <w:szCs w:val="28"/>
        </w:rPr>
        <w:t>Project scope document</w:t>
      </w:r>
    </w:p>
    <w:p xmlns:wp14="http://schemas.microsoft.com/office/word/2010/wordml" w:rsidR="00020CC0" w:rsidRDefault="00020CC0" w14:paraId="33CF8E6F" wp14:textId="77777777">
      <w:pPr>
        <w:jc w:val="center"/>
        <w:rPr>
          <w:rFonts w:cs="Arial"/>
          <w:b/>
          <w:sz w:val="28"/>
          <w:szCs w:val="28"/>
        </w:rPr>
      </w:pPr>
    </w:p>
    <w:p xmlns:wp14="http://schemas.microsoft.com/office/word/2010/wordml" w:rsidR="00020CC0" w:rsidRDefault="00020CC0" w14:paraId="36B600E9" wp14:textId="77777777">
      <w:pPr>
        <w:jc w:val="center"/>
        <w:rPr>
          <w:rFonts w:cs="Arial"/>
          <w:b/>
        </w:rPr>
      </w:pPr>
      <w:r>
        <w:rPr>
          <w:rFonts w:cs="Arial"/>
          <w:b/>
        </w:rPr>
        <w:t>Toto Cafe</w:t>
      </w:r>
    </w:p>
    <w:p xmlns:wp14="http://schemas.microsoft.com/office/word/2010/wordml" w:rsidR="00020CC0" w:rsidRDefault="00020CC0" w14:paraId="062B13A1" wp14:textId="77777777">
      <w:pPr>
        <w:rPr>
          <w:rFonts w:cs="Arial"/>
          <w:b/>
        </w:rPr>
      </w:pPr>
    </w:p>
    <w:p xmlns:wp14="http://schemas.microsoft.com/office/word/2010/wordml" w:rsidR="00020CC0" w:rsidRDefault="00020CC0" w14:paraId="3AAD61F1" wp14:textId="77777777">
      <w:pPr>
        <w:rPr>
          <w:rFonts w:cs="Arial"/>
          <w:b/>
        </w:rPr>
      </w:pPr>
      <w:r>
        <w:rPr>
          <w:rFonts w:cs="Arial"/>
          <w:b/>
        </w:rPr>
        <w:t>Toto Cafe</w:t>
      </w:r>
    </w:p>
    <w:p xmlns:wp14="http://schemas.microsoft.com/office/word/2010/wordml" w:rsidR="00020CC0" w:rsidRDefault="00020CC0" w14:paraId="6EF6E9C1" wp14:textId="77777777">
      <w:pPr>
        <w:rPr>
          <w:rFonts w:cs="Arial"/>
          <w:b/>
        </w:rPr>
      </w:pPr>
    </w:p>
    <w:p xmlns:wp14="http://schemas.microsoft.com/office/word/2010/wordml" w:rsidR="00020CC0" w:rsidRDefault="00020CC0" w14:paraId="5B98A4A0" wp14:textId="77777777">
      <w:pPr>
        <w:jc w:val="both"/>
        <w:rPr>
          <w:rFonts w:cs="Arial"/>
        </w:rPr>
      </w:pPr>
      <w:r>
        <w:rPr>
          <w:rFonts w:cs="Arial"/>
        </w:rPr>
        <w:t>Toto Cafe is a mobile project that aims to make ordering and paying easier in cafes, restaurants and pubs. Program will be made of mobile application for customer, web-page for administrator and server on cloud for the database and communication between customer and administrator.</w:t>
      </w:r>
    </w:p>
    <w:p xmlns:wp14="http://schemas.microsoft.com/office/word/2010/wordml" w:rsidR="00020CC0" w:rsidRDefault="00020CC0" w14:paraId="29EE6A1F" wp14:textId="1A4BDD28">
      <w:pPr>
        <w:jc w:val="both"/>
        <w:rPr>
          <w:rFonts w:cs="Arial"/>
          <w:sz w:val="20"/>
          <w:szCs w:val="20"/>
        </w:rPr>
      </w:pPr>
      <w:r w:rsidRPr="041DD290" w:rsidR="041DD290">
        <w:rPr>
          <w:rFonts w:ascii="Arial" w:hAnsi="Arial" w:eastAsia="Arial" w:cs="Arial"/>
        </w:rPr>
        <w:t>Customer will enter the restaurant and show the QR code to the application. Registered administrator will see the table request and confirm and the table will</w:t>
      </w:r>
      <w:r w:rsidRPr="041DD290" w:rsidR="041DD290">
        <w:rPr>
          <w:rFonts w:ascii="Arial" w:hAnsi="Arial" w:eastAsia="Arial" w:cs="Arial"/>
        </w:rPr>
        <w:t xml:space="preserve"> become occupied in the system. Customer will get the menu and Wi-Fi password. Orders will be taken by mobile. </w:t>
      </w:r>
      <w:r w:rsidRPr="041DD290" w:rsidR="041DD290">
        <w:rPr>
          <w:rFonts w:ascii="Arial" w:hAnsi="Arial" w:eastAsia="Arial" w:cs="Arial"/>
        </w:rPr>
        <w:t>At the end, payment details will be seen by customer on phone and owner of the place by web-page.</w:t>
      </w:r>
      <w:bookmarkStart w:name="_GoBack" w:id="0"/>
      <w:bookmarkEnd w:id="0"/>
    </w:p>
    <w:p xmlns:wp14="http://schemas.microsoft.com/office/word/2010/wordml" w:rsidR="00020CC0" w:rsidRDefault="00020CC0" w14:paraId="170DC038" wp14:textId="77777777">
      <w:pPr>
        <w:rPr>
          <w:rFonts w:cs="Arial"/>
          <w:sz w:val="20"/>
          <w:szCs w:val="20"/>
        </w:rPr>
      </w:pPr>
    </w:p>
    <w:p xmlns:wp14="http://schemas.microsoft.com/office/word/2010/wordml" w:rsidR="00020CC0" w:rsidRDefault="00020CC0" w14:paraId="7130C35B" wp14:textId="77777777">
      <w:pPr>
        <w:rPr>
          <w:rFonts w:cs="Arial"/>
        </w:rPr>
      </w:pPr>
      <w:r>
        <w:rPr>
          <w:rFonts w:cs="Arial"/>
          <w:b/>
        </w:rPr>
        <w:t>Project scope statement</w:t>
      </w:r>
    </w:p>
    <w:p xmlns:wp14="http://schemas.microsoft.com/office/word/2010/wordml" w:rsidR="00020CC0" w:rsidRDefault="00020CC0" w14:paraId="4BBD206A" wp14:textId="77777777">
      <w:pPr>
        <w:rPr>
          <w:rFonts w:cs="Arial"/>
        </w:rPr>
      </w:pPr>
    </w:p>
    <w:p xmlns:wp14="http://schemas.microsoft.com/office/word/2010/wordml" w:rsidR="00020CC0" w:rsidRDefault="00020CC0" w14:paraId="23B613AF" wp14:textId="77777777">
      <w:pPr>
        <w:rPr>
          <w:rFonts w:cs="Arial"/>
          <w:b/>
          <w:sz w:val="20"/>
          <w:szCs w:val="20"/>
        </w:rPr>
      </w:pPr>
      <w:r>
        <w:rPr>
          <w:rFonts w:cs="Arial"/>
        </w:rPr>
        <w:t>Our main objective is reduce human mistakes to the minimum. For this process, our work will provide minimum order delay, accurate delivery and insure minimum disagreement on cheque. Web and mobile interfaces will provide easy and fast control for ordering process. Toto Cafe's difference from similar applications will be special offers from places to regular customers. Other than that users will be able to see their historical statistics in this application. Lastly we aimed to reduce over usage of paper menus.</w:t>
      </w:r>
    </w:p>
    <w:p xmlns:wp14="http://schemas.microsoft.com/office/word/2010/wordml" w:rsidR="00020CC0" w:rsidRDefault="00020CC0" w14:paraId="2AC2FE8B" wp14:textId="77777777">
      <w:pPr>
        <w:rPr>
          <w:rFonts w:cs="Arial"/>
          <w:b/>
          <w:sz w:val="20"/>
          <w:szCs w:val="20"/>
        </w:rPr>
      </w:pPr>
    </w:p>
    <w:p xmlns:wp14="http://schemas.microsoft.com/office/word/2010/wordml" w:rsidR="00020CC0" w:rsidRDefault="00020CC0" w14:paraId="3FBE2783" wp14:textId="77777777">
      <w:pPr>
        <w:rPr>
          <w:rFonts w:cs="Arial"/>
        </w:rPr>
      </w:pPr>
      <w:r>
        <w:rPr>
          <w:rFonts w:cs="Arial"/>
          <w:b/>
        </w:rPr>
        <w:t>Introduction / Background to project</w:t>
      </w:r>
    </w:p>
    <w:p xmlns:wp14="http://schemas.microsoft.com/office/word/2010/wordml" w:rsidR="00020CC0" w:rsidRDefault="00020CC0" w14:paraId="52768BDC" wp14:textId="77777777">
      <w:pPr>
        <w:rPr>
          <w:rFonts w:cs="Arial"/>
        </w:rPr>
      </w:pPr>
    </w:p>
    <w:p xmlns:wp14="http://schemas.microsoft.com/office/word/2010/wordml" w:rsidR="00020CC0" w:rsidP="00D637A5" w:rsidRDefault="00B159D2" w14:paraId="0B9E402D" wp14:textId="77777777">
      <w:pPr>
        <w:rPr>
          <w:rFonts w:cs="Arial"/>
          <w:sz w:val="20"/>
          <w:szCs w:val="20"/>
        </w:rPr>
      </w:pPr>
      <w:r>
        <w:rPr>
          <w:rFonts w:cs="Arial"/>
        </w:rPr>
        <w:t>In a big or busy place customer can</w:t>
      </w:r>
      <w:r w:rsidR="00D637A5">
        <w:rPr>
          <w:rFonts w:cs="Arial"/>
        </w:rPr>
        <w:t xml:space="preserve"> </w:t>
      </w:r>
      <w:r w:rsidR="00D637A5">
        <w:t>be obliged to</w:t>
      </w:r>
      <w:r>
        <w:rPr>
          <w:rFonts w:cs="Arial"/>
        </w:rPr>
        <w:t xml:space="preserve"> wait a long time for </w:t>
      </w:r>
      <w:r w:rsidR="00D637A5">
        <w:rPr>
          <w:rFonts w:cs="Arial"/>
        </w:rPr>
        <w:t>an order process.</w:t>
      </w:r>
      <w:r>
        <w:rPr>
          <w:rFonts w:cs="Arial"/>
        </w:rPr>
        <w:t xml:space="preserve"> </w:t>
      </w:r>
      <w:r w:rsidR="00D637A5">
        <w:rPr>
          <w:rFonts w:cs="Arial"/>
        </w:rPr>
        <w:t>Due to this problem we want to reduce delay time of orders and miscommunication between customer and place.</w:t>
      </w:r>
    </w:p>
    <w:p xmlns:wp14="http://schemas.microsoft.com/office/word/2010/wordml" w:rsidR="00020CC0" w:rsidRDefault="00020CC0" w14:paraId="20A66DA7" wp14:textId="77777777">
      <w:pPr>
        <w:rPr>
          <w:rFonts w:cs="Arial"/>
          <w:sz w:val="20"/>
          <w:szCs w:val="20"/>
        </w:rPr>
      </w:pPr>
    </w:p>
    <w:p xmlns:wp14="http://schemas.microsoft.com/office/word/2010/wordml" w:rsidR="00020CC0" w:rsidRDefault="00020CC0" w14:paraId="323C00A5" wp14:textId="77777777">
      <w:pPr>
        <w:rPr>
          <w:rFonts w:cs="Arial"/>
        </w:rPr>
      </w:pPr>
      <w:r>
        <w:rPr>
          <w:rFonts w:cs="Arial"/>
          <w:b/>
        </w:rPr>
        <w:t>Business case</w:t>
      </w:r>
    </w:p>
    <w:p xmlns:wp14="http://schemas.microsoft.com/office/word/2010/wordml" w:rsidR="00DE2E91" w:rsidRDefault="00DE2E91" w14:paraId="0751E284" wp14:textId="77777777">
      <w:pPr>
        <w:rPr>
          <w:rFonts w:cs="Arial"/>
        </w:rPr>
      </w:pPr>
    </w:p>
    <w:p xmlns:wp14="http://schemas.microsoft.com/office/word/2010/wordml" w:rsidRPr="00672BDF" w:rsidR="00020CC0" w:rsidRDefault="00DE2E91" w14:paraId="7A628D3C" wp14:textId="77777777">
      <w:pPr>
        <w:rPr>
          <w:rFonts w:cs="Arial"/>
          <w:sz w:val="32"/>
        </w:rPr>
      </w:pPr>
      <w:r w:rsidRPr="00672BDF">
        <w:rPr>
          <w:rFonts w:cs="Arial"/>
          <w:szCs w:val="20"/>
        </w:rPr>
        <w:t>O</w:t>
      </w:r>
      <w:r w:rsidRPr="00672BDF" w:rsidR="00965798">
        <w:rPr>
          <w:rFonts w:cs="Arial"/>
          <w:szCs w:val="20"/>
        </w:rPr>
        <w:t xml:space="preserve">ur </w:t>
      </w:r>
      <w:r w:rsidRPr="00672BDF" w:rsidR="001133DA">
        <w:rPr>
          <w:rFonts w:cs="Arial"/>
          <w:szCs w:val="20"/>
        </w:rPr>
        <w:t>product’s</w:t>
      </w:r>
      <w:r w:rsidRPr="00672BDF" w:rsidR="00965798">
        <w:rPr>
          <w:rFonts w:cs="Arial"/>
          <w:szCs w:val="20"/>
        </w:rPr>
        <w:t xml:space="preserve"> aim is to reduce human mistakes for </w:t>
      </w:r>
      <w:r w:rsidRPr="00672BDF" w:rsidR="001133DA">
        <w:rPr>
          <w:rFonts w:cs="Arial"/>
          <w:szCs w:val="20"/>
        </w:rPr>
        <w:t>places.</w:t>
      </w:r>
      <w:r w:rsidRPr="00672BDF">
        <w:rPr>
          <w:rFonts w:cs="Arial"/>
          <w:szCs w:val="20"/>
        </w:rPr>
        <w:t xml:space="preserve"> O</w:t>
      </w:r>
      <w:r w:rsidRPr="00672BDF" w:rsidR="00965798">
        <w:rPr>
          <w:rFonts w:cs="Arial"/>
          <w:szCs w:val="20"/>
        </w:rPr>
        <w:t xml:space="preserve">ur project has more security systems for client </w:t>
      </w:r>
      <w:r w:rsidRPr="00672BDF" w:rsidR="001133DA">
        <w:rPr>
          <w:rFonts w:cs="Arial"/>
          <w:szCs w:val="20"/>
        </w:rPr>
        <w:t>provides</w:t>
      </w:r>
      <w:r w:rsidRPr="00672BDF" w:rsidR="00965798">
        <w:rPr>
          <w:rFonts w:cs="Arial"/>
          <w:szCs w:val="20"/>
        </w:rPr>
        <w:t xml:space="preserve"> the fastest services for </w:t>
      </w:r>
      <w:r w:rsidRPr="00672BDF" w:rsidR="001133DA">
        <w:rPr>
          <w:rFonts w:cs="Arial"/>
          <w:szCs w:val="20"/>
        </w:rPr>
        <w:t xml:space="preserve">administrator. </w:t>
      </w:r>
      <w:r w:rsidRPr="00672BDF" w:rsidR="00965798">
        <w:rPr>
          <w:rFonts w:cs="Arial"/>
          <w:szCs w:val="20"/>
        </w:rPr>
        <w:t xml:space="preserve"> </w:t>
      </w:r>
      <w:r w:rsidRPr="00672BDF" w:rsidR="001133DA">
        <w:rPr>
          <w:rFonts w:cs="Arial"/>
          <w:szCs w:val="20"/>
        </w:rPr>
        <w:t>Other than that o</w:t>
      </w:r>
      <w:r w:rsidRPr="00672BDF" w:rsidR="00965798">
        <w:rPr>
          <w:rFonts w:cs="Arial"/>
          <w:szCs w:val="20"/>
        </w:rPr>
        <w:t xml:space="preserve">ur project store </w:t>
      </w:r>
      <w:r w:rsidRPr="00672BDF" w:rsidR="001133DA">
        <w:rPr>
          <w:rFonts w:cs="Arial"/>
          <w:szCs w:val="20"/>
        </w:rPr>
        <w:t>historical statistics s</w:t>
      </w:r>
      <w:r w:rsidRPr="00672BDF" w:rsidR="00965798">
        <w:rPr>
          <w:rFonts w:cs="Arial"/>
          <w:szCs w:val="20"/>
        </w:rPr>
        <w:t xml:space="preserve">o </w:t>
      </w:r>
      <w:r w:rsidRPr="00672BDF" w:rsidR="001133DA">
        <w:rPr>
          <w:rFonts w:cs="Arial"/>
          <w:szCs w:val="20"/>
        </w:rPr>
        <w:t xml:space="preserve">administrators can decide forward </w:t>
      </w:r>
      <w:proofErr w:type="spellStart"/>
      <w:r w:rsidRPr="00672BDF" w:rsidR="00672BDF">
        <w:rPr>
          <w:rFonts w:cs="Arial"/>
          <w:szCs w:val="20"/>
        </w:rPr>
        <w:t>planning</w:t>
      </w:r>
      <w:r w:rsidR="00672BDF">
        <w:rPr>
          <w:rFonts w:cs="Arial"/>
          <w:szCs w:val="20"/>
        </w:rPr>
        <w:t>s</w:t>
      </w:r>
      <w:proofErr w:type="spellEnd"/>
      <w:r w:rsidRPr="00672BDF" w:rsidR="001133DA">
        <w:rPr>
          <w:rFonts w:cs="Arial"/>
          <w:szCs w:val="20"/>
        </w:rPr>
        <w:t xml:space="preserve"> easily.</w:t>
      </w:r>
    </w:p>
    <w:p xmlns:wp14="http://schemas.microsoft.com/office/word/2010/wordml" w:rsidR="00020CC0" w:rsidRDefault="00020CC0" w14:paraId="6431ECDD" wp14:textId="77777777">
      <w:pPr>
        <w:rPr>
          <w:rFonts w:cs="Arial"/>
        </w:rPr>
      </w:pPr>
    </w:p>
    <w:p xmlns:wp14="http://schemas.microsoft.com/office/word/2010/wordml" w:rsidR="00020CC0" w:rsidRDefault="00020CC0" w14:paraId="1814F3BB" wp14:textId="77777777">
      <w:pPr>
        <w:rPr>
          <w:rFonts w:cs="Arial"/>
        </w:rPr>
      </w:pPr>
      <w:r>
        <w:rPr>
          <w:rFonts w:cs="Arial"/>
          <w:b/>
        </w:rPr>
        <w:t>Deliverables</w:t>
      </w:r>
    </w:p>
    <w:p xmlns:wp14="http://schemas.microsoft.com/office/word/2010/wordml" w:rsidR="00020CC0" w:rsidRDefault="00020CC0" w14:paraId="029CBA3C" wp14:textId="77777777">
      <w:pPr>
        <w:rPr>
          <w:rFonts w:cs="Arial"/>
        </w:rPr>
      </w:pPr>
    </w:p>
    <w:p xmlns:wp14="http://schemas.microsoft.com/office/word/2010/wordml" w:rsidR="001133DA" w:rsidRDefault="00B159D2" w14:paraId="7323047B" wp14:textId="77777777">
      <w:pPr>
        <w:rPr>
          <w:rFonts w:cs="Arial"/>
        </w:rPr>
      </w:pPr>
      <w:r>
        <w:rPr>
          <w:rFonts w:cs="Arial"/>
        </w:rPr>
        <w:t>In the end of the project we will deliver</w:t>
      </w:r>
      <w:r w:rsidR="00672BDF">
        <w:rPr>
          <w:rFonts w:cs="Arial"/>
        </w:rPr>
        <w:t>:</w:t>
      </w:r>
    </w:p>
    <w:p xmlns:wp14="http://schemas.microsoft.com/office/word/2010/wordml" w:rsidR="00B159D2" w:rsidRDefault="00B159D2" w14:paraId="3E28DA07" wp14:textId="77777777">
      <w:pPr>
        <w:rPr>
          <w:rFonts w:cs="Arial"/>
        </w:rPr>
      </w:pPr>
      <w:r>
        <w:rPr>
          <w:rFonts w:cs="Arial"/>
        </w:rPr>
        <w:tab/>
      </w:r>
      <w:r w:rsidR="00672BDF">
        <w:rPr>
          <w:rFonts w:cs="Arial"/>
        </w:rPr>
        <w:t>Administration</w:t>
      </w:r>
      <w:r>
        <w:rPr>
          <w:rFonts w:cs="Arial"/>
        </w:rPr>
        <w:t xml:space="preserve"> webpage</w:t>
      </w:r>
    </w:p>
    <w:p xmlns:wp14="http://schemas.microsoft.com/office/word/2010/wordml" w:rsidR="00B159D2" w:rsidRDefault="00B159D2" w14:paraId="479A437C" wp14:textId="77777777">
      <w:pPr>
        <w:rPr>
          <w:rFonts w:cs="Arial"/>
        </w:rPr>
      </w:pPr>
      <w:r>
        <w:rPr>
          <w:rFonts w:cs="Arial"/>
        </w:rPr>
        <w:tab/>
      </w:r>
      <w:r>
        <w:rPr>
          <w:rFonts w:cs="Arial"/>
        </w:rPr>
        <w:t>Android application for users</w:t>
      </w:r>
    </w:p>
    <w:p xmlns:wp14="http://schemas.microsoft.com/office/word/2010/wordml" w:rsidR="00DE2E91" w:rsidRDefault="00B159D2" w14:paraId="655C9154" wp14:textId="77777777">
      <w:pPr>
        <w:rPr>
          <w:rFonts w:cs="Arial"/>
          <w:b/>
          <w:sz w:val="20"/>
          <w:szCs w:val="20"/>
        </w:rPr>
      </w:pPr>
      <w:r>
        <w:rPr>
          <w:rFonts w:cs="Arial"/>
        </w:rPr>
        <w:tab/>
      </w:r>
      <w:r>
        <w:rPr>
          <w:rFonts w:cs="Arial"/>
        </w:rPr>
        <w:t xml:space="preserve">Database service for </w:t>
      </w:r>
      <w:r w:rsidR="00D637A5">
        <w:rPr>
          <w:rFonts w:cs="Arial"/>
        </w:rPr>
        <w:t>places and users</w:t>
      </w:r>
    </w:p>
    <w:p xmlns:wp14="http://schemas.microsoft.com/office/word/2010/wordml" w:rsidR="00DE2E91" w:rsidRDefault="00DE2E91" w14:paraId="0D082E05" wp14:textId="77777777">
      <w:pPr>
        <w:rPr>
          <w:rFonts w:cs="Arial"/>
          <w:b/>
          <w:sz w:val="20"/>
          <w:szCs w:val="20"/>
        </w:rPr>
      </w:pPr>
    </w:p>
    <w:p xmlns:wp14="http://schemas.microsoft.com/office/word/2010/wordml" w:rsidR="00020CC0" w:rsidRDefault="00020CC0" w14:paraId="734A97A6" wp14:textId="77777777">
      <w:pPr>
        <w:rPr>
          <w:rFonts w:cs="Arial"/>
          <w:b/>
        </w:rPr>
      </w:pPr>
      <w:r>
        <w:rPr>
          <w:rFonts w:cs="Arial"/>
          <w:b/>
        </w:rPr>
        <w:t>Constraints</w:t>
      </w:r>
    </w:p>
    <w:p xmlns:wp14="http://schemas.microsoft.com/office/word/2010/wordml" w:rsidR="00672BDF" w:rsidP="00B159D2" w:rsidRDefault="00672BDF" w14:paraId="7071FB00" wp14:textId="77777777">
      <w:pPr>
        <w:rPr>
          <w:rFonts w:cs="Arial"/>
        </w:rPr>
      </w:pPr>
    </w:p>
    <w:p xmlns:wp14="http://schemas.microsoft.com/office/word/2010/wordml" w:rsidR="00257C8E" w:rsidP="00B159D2" w:rsidRDefault="00672BDF" w14:paraId="24EA47D1" wp14:textId="77777777">
      <w:pPr>
        <w:rPr>
          <w:rFonts w:cs="Arial"/>
        </w:rPr>
      </w:pPr>
      <w:r>
        <w:rPr>
          <w:rFonts w:cs="Arial"/>
        </w:rPr>
        <w:t>Deadline</w:t>
      </w:r>
      <w:r w:rsidR="00257C8E">
        <w:rPr>
          <w:rFonts w:cs="Arial"/>
        </w:rPr>
        <w:t xml:space="preserve">: </w:t>
      </w:r>
      <w:r w:rsidR="00B159D2">
        <w:rPr>
          <w:rFonts w:cs="Arial"/>
        </w:rPr>
        <w:t>04</w:t>
      </w:r>
      <w:r w:rsidR="00B159D2">
        <w:rPr>
          <w:rFonts w:cs="Arial"/>
        </w:rPr>
        <w:t xml:space="preserve"> /01/ 2016</w:t>
      </w:r>
    </w:p>
    <w:p xmlns:wp14="http://schemas.microsoft.com/office/word/2010/wordml" w:rsidR="00257C8E" w:rsidRDefault="00257C8E" w14:paraId="264AEA64" wp14:textId="77777777">
      <w:pPr>
        <w:rPr>
          <w:rFonts w:cs="Arial"/>
        </w:rPr>
      </w:pPr>
    </w:p>
    <w:p xmlns:wp14="http://schemas.microsoft.com/office/word/2010/wordml" w:rsidR="00672BDF" w:rsidRDefault="00672BDF" w14:paraId="03266DF4" wp14:textId="77777777">
      <w:pPr>
        <w:rPr>
          <w:rFonts w:cs="Arial"/>
          <w:b/>
        </w:rPr>
      </w:pPr>
    </w:p>
    <w:p xmlns:wp14="http://schemas.microsoft.com/office/word/2010/wordml" w:rsidR="00672BDF" w:rsidRDefault="00672BDF" w14:paraId="1E0ADCAE" wp14:textId="77777777">
      <w:pPr>
        <w:rPr>
          <w:rFonts w:cs="Arial"/>
          <w:b/>
        </w:rPr>
      </w:pPr>
    </w:p>
    <w:p xmlns:wp14="http://schemas.microsoft.com/office/word/2010/wordml" w:rsidR="00020CC0" w:rsidRDefault="00020CC0" w14:paraId="2E9266C5" wp14:textId="77777777">
      <w:pPr>
        <w:rPr>
          <w:rFonts w:cs="Arial"/>
        </w:rPr>
      </w:pPr>
      <w:r>
        <w:rPr>
          <w:rFonts w:cs="Arial"/>
          <w:b/>
        </w:rPr>
        <w:lastRenderedPageBreak/>
        <w:t>Key people / Key stakeholders</w:t>
      </w:r>
    </w:p>
    <w:p xmlns:wp14="http://schemas.microsoft.com/office/word/2010/wordml" w:rsidRPr="00672BDF" w:rsidR="00020CC0" w:rsidRDefault="00020CC0" w14:paraId="164133CE" wp14:textId="77777777">
      <w:pPr>
        <w:rPr>
          <w:rFonts w:cs="Arial"/>
          <w:szCs w:val="20"/>
        </w:rPr>
      </w:pPr>
    </w:p>
    <w:p xmlns:wp14="http://schemas.microsoft.com/office/word/2010/wordml" w:rsidRPr="00672BDF" w:rsidR="00B159D2" w:rsidP="00B159D2" w:rsidRDefault="00B159D2" w14:paraId="36BD600D" wp14:textId="77777777">
      <w:pPr>
        <w:ind w:firstLine="720"/>
        <w:rPr>
          <w:rFonts w:cs="Arial"/>
          <w:b/>
          <w:szCs w:val="20"/>
        </w:rPr>
      </w:pPr>
      <w:r w:rsidRPr="00672BDF">
        <w:rPr>
          <w:rFonts w:cs="Arial"/>
          <w:b/>
          <w:szCs w:val="20"/>
        </w:rPr>
        <w:t xml:space="preserve">Project lead </w:t>
      </w:r>
      <w:r w:rsidRPr="00672BDF">
        <w:rPr>
          <w:rFonts w:cs="Arial"/>
          <w:szCs w:val="20"/>
        </w:rPr>
        <w:t>or</w:t>
      </w:r>
      <w:r w:rsidRPr="00672BDF">
        <w:rPr>
          <w:rFonts w:cs="Arial"/>
          <w:b/>
          <w:szCs w:val="20"/>
        </w:rPr>
        <w:t xml:space="preserve"> project manager</w:t>
      </w:r>
    </w:p>
    <w:p xmlns:wp14="http://schemas.microsoft.com/office/word/2010/wordml" w:rsidRPr="00672BDF" w:rsidR="00B159D2" w:rsidP="00B159D2" w:rsidRDefault="00B159D2" w14:paraId="3834A586" wp14:textId="77777777">
      <w:pPr>
        <w:ind w:firstLine="720"/>
        <w:rPr>
          <w:rFonts w:cs="Arial"/>
          <w:szCs w:val="20"/>
        </w:rPr>
      </w:pPr>
      <w:r w:rsidRPr="00672BDF">
        <w:rPr>
          <w:rFonts w:cs="Arial"/>
          <w:b/>
          <w:szCs w:val="20"/>
        </w:rPr>
        <w:t>NAME:                                         PHONE#</w:t>
      </w:r>
    </w:p>
    <w:p xmlns:wp14="http://schemas.microsoft.com/office/word/2010/wordml" w:rsidRPr="00672BDF" w:rsidR="00B159D2" w:rsidP="00B159D2" w:rsidRDefault="00B159D2" w14:paraId="2C2EC0EE" wp14:textId="77777777">
      <w:pPr>
        <w:ind w:firstLine="720"/>
        <w:rPr>
          <w:rFonts w:cs="Arial"/>
          <w:szCs w:val="20"/>
        </w:rPr>
      </w:pPr>
      <w:proofErr w:type="spellStart"/>
      <w:r w:rsidRPr="00672BDF">
        <w:rPr>
          <w:rFonts w:cs="Arial"/>
          <w:szCs w:val="20"/>
        </w:rPr>
        <w:t>Sıtkı</w:t>
      </w:r>
      <w:proofErr w:type="spellEnd"/>
      <w:r w:rsidRPr="00672BDF">
        <w:rPr>
          <w:rFonts w:cs="Arial"/>
          <w:szCs w:val="20"/>
        </w:rPr>
        <w:t xml:space="preserve"> </w:t>
      </w:r>
      <w:proofErr w:type="spellStart"/>
      <w:r w:rsidRPr="00672BDF">
        <w:rPr>
          <w:rFonts w:cs="Arial"/>
          <w:szCs w:val="20"/>
        </w:rPr>
        <w:t>B</w:t>
      </w:r>
      <w:r w:rsidRPr="00672BDF">
        <w:rPr>
          <w:rFonts w:cs="Arial"/>
          <w:szCs w:val="20"/>
        </w:rPr>
        <w:t>urak</w:t>
      </w:r>
      <w:proofErr w:type="spellEnd"/>
      <w:r w:rsidRPr="00672BDF">
        <w:rPr>
          <w:rFonts w:cs="Arial"/>
          <w:szCs w:val="20"/>
        </w:rPr>
        <w:t xml:space="preserve"> ÇALIM                    05056</w:t>
      </w:r>
      <w:r w:rsidRPr="00672BDF">
        <w:rPr>
          <w:rFonts w:cs="Arial"/>
          <w:szCs w:val="20"/>
        </w:rPr>
        <w:t>006939</w:t>
      </w:r>
    </w:p>
    <w:p xmlns:wp14="http://schemas.microsoft.com/office/word/2010/wordml" w:rsidRPr="00672BDF" w:rsidR="00B159D2" w:rsidP="00B159D2" w:rsidRDefault="00B159D2" w14:paraId="7E293DE5" wp14:textId="77777777">
      <w:pPr>
        <w:ind w:firstLine="720"/>
        <w:rPr>
          <w:rFonts w:cs="Arial"/>
          <w:szCs w:val="20"/>
        </w:rPr>
      </w:pPr>
      <w:r w:rsidRPr="00672BDF">
        <w:rPr>
          <w:rFonts w:cs="Arial"/>
          <w:szCs w:val="20"/>
        </w:rPr>
        <w:t>Serhat YAV</w:t>
      </w:r>
      <w:r w:rsidRPr="00672BDF">
        <w:rPr>
          <w:rFonts w:cs="Arial"/>
          <w:szCs w:val="20"/>
        </w:rPr>
        <w:t>AŞ                           0554307</w:t>
      </w:r>
      <w:r w:rsidRPr="00672BDF">
        <w:rPr>
          <w:rFonts w:cs="Arial"/>
          <w:szCs w:val="20"/>
        </w:rPr>
        <w:t>7527</w:t>
      </w:r>
    </w:p>
    <w:p xmlns:wp14="http://schemas.microsoft.com/office/word/2010/wordml" w:rsidRPr="00672BDF" w:rsidR="00B159D2" w:rsidP="00B159D2" w:rsidRDefault="00B159D2" w14:paraId="7B42C4CC" wp14:textId="77777777">
      <w:pPr>
        <w:ind w:firstLine="720"/>
        <w:rPr>
          <w:rFonts w:cs="Arial"/>
          <w:szCs w:val="20"/>
        </w:rPr>
      </w:pPr>
      <w:proofErr w:type="spellStart"/>
      <w:r w:rsidRPr="00672BDF">
        <w:rPr>
          <w:rFonts w:cs="Arial"/>
          <w:szCs w:val="20"/>
        </w:rPr>
        <w:t>Okan</w:t>
      </w:r>
      <w:proofErr w:type="spellEnd"/>
      <w:r w:rsidRPr="00672BDF">
        <w:rPr>
          <w:rFonts w:cs="Arial"/>
          <w:szCs w:val="20"/>
        </w:rPr>
        <w:t xml:space="preserve"> ÖZTABAN   </w:t>
      </w:r>
      <w:r w:rsidRPr="00672BDF">
        <w:rPr>
          <w:rFonts w:cs="Arial"/>
          <w:szCs w:val="20"/>
        </w:rPr>
        <w:t xml:space="preserve">                    0546520</w:t>
      </w:r>
      <w:r w:rsidRPr="00672BDF">
        <w:rPr>
          <w:rFonts w:cs="Arial"/>
          <w:szCs w:val="20"/>
        </w:rPr>
        <w:t>4656</w:t>
      </w:r>
    </w:p>
    <w:p xmlns:wp14="http://schemas.microsoft.com/office/word/2010/wordml" w:rsidRPr="00672BDF" w:rsidR="00B159D2" w:rsidP="00B159D2" w:rsidRDefault="00B159D2" w14:paraId="01561BF3" wp14:textId="77777777">
      <w:pPr>
        <w:ind w:firstLine="720"/>
        <w:rPr>
          <w:rFonts w:cs="Arial"/>
          <w:szCs w:val="20"/>
        </w:rPr>
      </w:pPr>
      <w:proofErr w:type="spellStart"/>
      <w:r w:rsidRPr="00672BDF">
        <w:rPr>
          <w:rFonts w:cs="Arial"/>
          <w:szCs w:val="20"/>
        </w:rPr>
        <w:t>Hakan</w:t>
      </w:r>
      <w:proofErr w:type="spellEnd"/>
      <w:r w:rsidRPr="00672BDF">
        <w:rPr>
          <w:rFonts w:cs="Arial"/>
          <w:szCs w:val="20"/>
        </w:rPr>
        <w:t xml:space="preserve"> YIL</w:t>
      </w:r>
      <w:r w:rsidRPr="00672BDF">
        <w:rPr>
          <w:rFonts w:cs="Arial"/>
          <w:szCs w:val="20"/>
        </w:rPr>
        <w:t>DIZ                           0539593</w:t>
      </w:r>
      <w:r w:rsidRPr="00672BDF">
        <w:rPr>
          <w:rFonts w:cs="Arial"/>
          <w:szCs w:val="20"/>
        </w:rPr>
        <w:t>6933</w:t>
      </w:r>
    </w:p>
    <w:p xmlns:wp14="http://schemas.microsoft.com/office/word/2010/wordml" w:rsidRPr="00672BDF" w:rsidR="00B159D2" w:rsidP="00B159D2" w:rsidRDefault="00B159D2" w14:paraId="275BCB5F" wp14:textId="77777777">
      <w:pPr>
        <w:ind w:firstLine="720"/>
        <w:rPr>
          <w:rFonts w:cs="Arial"/>
          <w:szCs w:val="20"/>
        </w:rPr>
      </w:pPr>
      <w:proofErr w:type="spellStart"/>
      <w:proofErr w:type="gramStart"/>
      <w:r w:rsidRPr="00672BDF">
        <w:rPr>
          <w:rFonts w:cs="Arial"/>
          <w:szCs w:val="20"/>
        </w:rPr>
        <w:t>Oktay</w:t>
      </w:r>
      <w:proofErr w:type="spellEnd"/>
      <w:r w:rsidRPr="00672BDF">
        <w:rPr>
          <w:rFonts w:cs="Arial"/>
          <w:szCs w:val="20"/>
        </w:rPr>
        <w:t xml:space="preserve">  KIRI</w:t>
      </w:r>
      <w:r w:rsidRPr="00672BDF">
        <w:rPr>
          <w:rFonts w:cs="Arial"/>
          <w:szCs w:val="20"/>
        </w:rPr>
        <w:t>K</w:t>
      </w:r>
      <w:proofErr w:type="gramEnd"/>
      <w:r w:rsidRPr="00672BDF">
        <w:rPr>
          <w:rFonts w:cs="Arial"/>
          <w:szCs w:val="20"/>
        </w:rPr>
        <w:t xml:space="preserve">                             0542822</w:t>
      </w:r>
      <w:r w:rsidRPr="00672BDF">
        <w:rPr>
          <w:rFonts w:cs="Arial"/>
          <w:szCs w:val="20"/>
        </w:rPr>
        <w:t>4732</w:t>
      </w:r>
    </w:p>
    <w:p xmlns:wp14="http://schemas.microsoft.com/office/word/2010/wordml" w:rsidR="00020CC0" w:rsidRDefault="00020CC0" w14:paraId="18F47250" wp14:textId="77777777">
      <w:pPr>
        <w:rPr>
          <w:rFonts w:cs="Arial"/>
          <w:b/>
          <w:sz w:val="20"/>
          <w:szCs w:val="20"/>
        </w:rPr>
      </w:pPr>
    </w:p>
    <w:p xmlns:wp14="http://schemas.microsoft.com/office/word/2010/wordml" w:rsidR="00020CC0" w:rsidRDefault="00020CC0" w14:paraId="3B244655" wp14:textId="77777777">
      <w:pPr>
        <w:rPr>
          <w:rFonts w:cs="Arial"/>
          <w:b/>
        </w:rPr>
      </w:pPr>
      <w:r>
        <w:rPr>
          <w:rFonts w:cs="Arial"/>
          <w:b/>
        </w:rPr>
        <w:t>In scope</w:t>
      </w:r>
    </w:p>
    <w:p xmlns:wp14="http://schemas.microsoft.com/office/word/2010/wordml" w:rsidR="00020CC0" w:rsidRDefault="00020CC0" w14:paraId="44AB53E3" wp14:textId="77777777">
      <w:pPr>
        <w:rPr>
          <w:rFonts w:cs="Arial"/>
          <w:b/>
        </w:rPr>
      </w:pPr>
    </w:p>
    <w:p xmlns:wp14="http://schemas.microsoft.com/office/word/2010/wordml" w:rsidR="00020CC0" w:rsidP="00672BDF" w:rsidRDefault="00FA4412" w14:paraId="6C01DC63" wp14:textId="77777777">
      <w:pPr>
        <w:rPr>
          <w:rFonts w:cs="Arial"/>
          <w:sz w:val="20"/>
          <w:szCs w:val="20"/>
        </w:rPr>
      </w:pPr>
      <w:r>
        <w:t xml:space="preserve">We will provide </w:t>
      </w:r>
      <w:r w:rsidRPr="00FA4412">
        <w:t>maintenance</w:t>
      </w:r>
      <w:r>
        <w:t xml:space="preserve"> service</w:t>
      </w:r>
      <w:r>
        <w:t xml:space="preserve"> and a webpage for places to organize their menus, order queue and table conditions. Our mobile application will provide faster and accurate orders for users. With our database users and places can check their historical statistics.</w:t>
      </w:r>
    </w:p>
    <w:p xmlns:wp14="http://schemas.microsoft.com/office/word/2010/wordml" w:rsidR="00020CC0" w:rsidRDefault="00020CC0" w14:paraId="3068427C" wp14:textId="77777777">
      <w:pPr>
        <w:rPr>
          <w:rFonts w:cs="Arial"/>
          <w:sz w:val="20"/>
          <w:szCs w:val="20"/>
        </w:rPr>
      </w:pPr>
    </w:p>
    <w:p xmlns:wp14="http://schemas.microsoft.com/office/word/2010/wordml" w:rsidR="00020CC0" w:rsidRDefault="00020CC0" w14:paraId="20817523" wp14:textId="77777777">
      <w:pPr>
        <w:rPr>
          <w:rFonts w:cs="Arial"/>
          <w:b/>
        </w:rPr>
      </w:pPr>
      <w:r>
        <w:rPr>
          <w:rFonts w:cs="Arial"/>
          <w:b/>
        </w:rPr>
        <w:t>Out of scope</w:t>
      </w:r>
    </w:p>
    <w:p xmlns:wp14="http://schemas.microsoft.com/office/word/2010/wordml" w:rsidRPr="00672BDF" w:rsidR="00D637A5" w:rsidP="00672BDF" w:rsidRDefault="00D637A5" w14:paraId="0A2146ED" wp14:textId="77777777"/>
    <w:p w:rsidR="6372EA22" w:rsidP="6372EA22" w:rsidRDefault="6372EA22" w14:noSpellErr="1" w14:paraId="5E4CA1EB" w14:textId="65FC7F39">
      <w:pPr>
        <w:pStyle w:val="Normal"/>
      </w:pPr>
      <w:r w:rsidR="6372EA22">
        <w:rPr/>
        <w:t>Only project expense will be cost of Azure account for release</w:t>
      </w:r>
      <w:r w:rsidR="6372EA22">
        <w:rPr/>
        <w:t>. For now, we will make the project on free trial for Azure. Besides, project will be open source and will not take any payment.</w:t>
      </w:r>
    </w:p>
    <w:p xmlns:wp14="http://schemas.microsoft.com/office/word/2010/wordml" w:rsidR="00020CC0" w:rsidP="00672BDF" w:rsidRDefault="00020CC0" w14:paraId="6621F881" wp14:textId="55E8A6A0">
      <w:pPr/>
    </w:p>
    <w:p xmlns:wp14="http://schemas.microsoft.com/office/word/2010/wordml" w:rsidR="00020CC0" w:rsidP="00672BDF" w:rsidRDefault="00020CC0" w14:paraId="26B196B6" wp14:noSpellErr="1" wp14:textId="7C09B84C">
      <w:pPr>
        <w:rPr>
          <w:rFonts w:cs="Arial"/>
          <w:b/>
        </w:rPr>
      </w:pPr>
      <w:r w:rsidRPr="6372EA22" w:rsidR="6372EA22">
        <w:rPr>
          <w:rFonts w:ascii="Arial" w:hAnsi="Arial" w:eastAsia="Arial" w:cs="Arial"/>
          <w:b w:val="1"/>
          <w:bCs w:val="1"/>
        </w:rPr>
        <w:t>Project administration, monitoring and reporting</w:t>
      </w:r>
    </w:p>
    <w:p xmlns:wp14="http://schemas.microsoft.com/office/word/2010/wordml" w:rsidR="00672BDF" w:rsidP="00672BDF" w:rsidRDefault="00672BDF" w14:paraId="373DD94F" wp14:textId="77777777">
      <w:pPr>
        <w:rPr>
          <w:rFonts w:cs="Arial"/>
          <w:sz w:val="20"/>
          <w:szCs w:val="20"/>
        </w:rPr>
      </w:pPr>
    </w:p>
    <w:p xmlns:wp14="http://schemas.microsoft.com/office/word/2010/wordml" w:rsidR="00020CC0" w:rsidP="00672BDF" w:rsidRDefault="00672BDF" w14:paraId="69E00761" wp14:textId="77777777">
      <w:r>
        <w:t xml:space="preserve">        Report of our project</w:t>
      </w:r>
      <w:r w:rsidR="008B37F2">
        <w:t xml:space="preserve">: </w:t>
      </w:r>
      <w:r>
        <w:t>Once</w:t>
      </w:r>
      <w:r w:rsidR="008B37F2">
        <w:t xml:space="preserve"> a week</w:t>
      </w:r>
    </w:p>
    <w:p xmlns:wp14="http://schemas.microsoft.com/office/word/2010/wordml" w:rsidR="00020CC0" w:rsidRDefault="00020CC0" w14:paraId="365544D0" wp14:textId="77777777">
      <w:pPr>
        <w:rPr>
          <w:rFonts w:cs="Arial"/>
        </w:rPr>
      </w:pPr>
    </w:p>
    <w:p xmlns:wp14="http://schemas.microsoft.com/office/word/2010/wordml" w:rsidR="00020CC0" w:rsidRDefault="00020CC0" w14:paraId="3132D433" wp14:textId="77777777"/>
    <w:sectPr w:rsidR="00020CC0">
      <w:footerReference w:type="default" r:id="rId8"/>
      <w:pgSz w:w="11906" w:h="16838" w:orient="portrait"/>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A05F80" w:rsidRDefault="00A05F80" w14:paraId="73131E74" wp14:textId="77777777">
      <w:r>
        <w:separator/>
      </w:r>
    </w:p>
  </w:endnote>
  <w:endnote w:type="continuationSeparator" w:id="0">
    <w:p xmlns:wp14="http://schemas.microsoft.com/office/word/2010/wordml" w:rsidR="00A05F80" w:rsidRDefault="00A05F80" w14:paraId="099A586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672BDF" w:rsidR="00020CC0" w:rsidP="00672BDF" w:rsidRDefault="00672BDF" w14:paraId="4392FC6D" wp14:textId="77777777">
    <w:pPr>
      <w:pStyle w:val="Footer"/>
      <w:pBdr>
        <w:top w:val="single" w:color="000000" w:sz="4" w:space="1"/>
        <w:left w:val="none" w:color="000000" w:sz="0" w:space="0"/>
        <w:bottom w:val="none" w:color="000000" w:sz="0" w:space="0"/>
        <w:right w:val="none" w:color="000000" w:sz="0" w:space="0"/>
      </w:pBdr>
      <w:jc w:val="right"/>
      <w:rPr>
        <w:rFonts w:ascii="Arial" w:hAnsi="Arial" w:cs="Arial"/>
        <w:sz w:val="20"/>
        <w:szCs w:val="20"/>
      </w:rPr>
    </w:pPr>
    <w:r>
      <w:rPr>
        <w:rFonts w:ascii="Arial" w:hAnsi="Arial" w:cs="Arial"/>
        <w:sz w:val="20"/>
        <w:szCs w:val="20"/>
      </w:rPr>
      <w:t>Toto Cafe</w:t>
    </w:r>
    <w:r w:rsidR="00020CC0">
      <w:rPr>
        <w:rFonts w:ascii="Arial" w:hAnsi="Arial" w:cs="Arial"/>
        <w:sz w:val="20"/>
        <w:szCs w:val="20"/>
      </w:rPr>
      <w:t xml:space="preserve"> - </w:t>
    </w:r>
    <w:r>
      <w:rPr>
        <w:rFonts w:ascii="Arial" w:hAnsi="Arial" w:cs="Arial"/>
        <w:sz w:val="20"/>
        <w:szCs w:val="20"/>
      </w:rPr>
      <w:t>S</w:t>
    </w:r>
    <w:r w:rsidR="00020CC0">
      <w:rPr>
        <w:rFonts w:ascii="Arial" w:hAnsi="Arial" w:cs="Arial"/>
        <w:sz w:val="20"/>
        <w:szCs w:val="20"/>
      </w:rPr>
      <w:t xml:space="preserve">cope </w:t>
    </w:r>
    <w:r>
      <w:rPr>
        <w:rFonts w:ascii="Arial" w:hAnsi="Arial" w:cs="Arial"/>
        <w:sz w:val="20"/>
        <w:szCs w:val="20"/>
      </w:rPr>
      <w:t>D</w:t>
    </w:r>
    <w:r w:rsidR="00020CC0">
      <w:rPr>
        <w:rFonts w:ascii="Arial" w:hAnsi="Arial" w:cs="Arial"/>
        <w:sz w:val="20"/>
        <w:szCs w:val="20"/>
      </w:rPr>
      <w:t xml:space="preserve">ocument </w:t>
    </w:r>
    <w:r>
      <w:rPr>
        <w:rFonts w:ascii="Arial" w:hAnsi="Arial" w:cs="Arial"/>
        <w:sz w:val="20"/>
        <w:szCs w:val="20"/>
      </w:rPr>
      <w:t>19.10.2015</w:t>
    </w:r>
    <w:r w:rsidR="00020CC0">
      <w:rPr>
        <w:rFonts w:ascii="Arial" w:hAnsi="Arial" w:cs="Arial"/>
        <w:sz w:val="20"/>
        <w:szCs w:val="20"/>
      </w:rPr>
      <w:tab/>
    </w:r>
    <w:r w:rsidR="00020CC0">
      <w:rPr>
        <w:rFonts w:ascii="Arial" w:hAnsi="Arial" w:cs="Arial"/>
        <w:sz w:val="20"/>
        <w:szCs w:val="20"/>
      </w:rPr>
      <w:tab/>
    </w:r>
    <w:r w:rsidR="00020CC0">
      <w:rPr>
        <w:rFonts w:cs="Arial"/>
        <w:sz w:val="20"/>
        <w:szCs w:val="20"/>
      </w:rPr>
      <w:fldChar w:fldCharType="begin"/>
    </w:r>
    <w:r w:rsidR="00020CC0">
      <w:rPr>
        <w:rFonts w:cs="Arial"/>
        <w:sz w:val="20"/>
        <w:szCs w:val="20"/>
      </w:rPr>
      <w:instrText xml:space="preserve"> PAGE </w:instrText>
    </w:r>
    <w:r w:rsidR="00020CC0">
      <w:rPr>
        <w:rFonts w:cs="Arial"/>
        <w:sz w:val="20"/>
        <w:szCs w:val="20"/>
      </w:rPr>
      <w:fldChar w:fldCharType="separate"/>
    </w:r>
    <w:r w:rsidR="00FB788F">
      <w:rPr>
        <w:rFonts w:cs="Arial"/>
        <w:noProof/>
        <w:sz w:val="20"/>
        <w:szCs w:val="20"/>
      </w:rPr>
      <w:t>2</w:t>
    </w:r>
    <w:r w:rsidR="00020CC0">
      <w:rPr>
        <w:rFonts w:cs="Arial"/>
        <w:sz w:val="20"/>
        <w:szCs w:val="20"/>
      </w:rPr>
      <w:fldChar w:fldCharType="end"/>
    </w:r>
  </w:p>
  <w:p xmlns:wp14="http://schemas.microsoft.com/office/word/2010/wordml" w:rsidR="00020CC0" w:rsidRDefault="00020CC0" w14:paraId="48023999"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A05F80" w:rsidRDefault="00A05F80" w14:paraId="4E90769B" wp14:textId="77777777">
      <w:r>
        <w:separator/>
      </w:r>
    </w:p>
  </w:footnote>
  <w:footnote w:type="continuationSeparator" w:id="0">
    <w:p xmlns:wp14="http://schemas.microsoft.com/office/word/2010/wordml" w:rsidR="00A05F80" w:rsidRDefault="00A05F80" w14:paraId="36A3D278" wp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numFmt w:val="bullet"/>
      <w:lvlText w:val="-"/>
      <w:lvlJc w:val="left"/>
      <w:pPr>
        <w:tabs>
          <w:tab w:val="num" w:pos="0"/>
        </w:tabs>
        <w:ind w:left="720" w:hanging="360"/>
      </w:pPr>
      <w:rPr>
        <w:rFonts w:hint="default" w:ascii="Arial" w:hAnsi="Arial" w:cs="Tahoma"/>
      </w:rPr>
    </w:lvl>
  </w:abstractNum>
  <w:abstractNum w:abstractNumId="2" w15:restartNumberingAfterBreak="0">
    <w:nsid w:val="00000003"/>
    <w:multiLevelType w:val="singleLevel"/>
    <w:tmpl w:val="00000003"/>
    <w:name w:val="WW8Num2"/>
    <w:lvl w:ilvl="0">
      <w:numFmt w:val="bullet"/>
      <w:lvlText w:val="-"/>
      <w:lvlJc w:val="left"/>
      <w:pPr>
        <w:tabs>
          <w:tab w:val="num" w:pos="0"/>
        </w:tabs>
        <w:ind w:left="720" w:hanging="360"/>
      </w:pPr>
      <w:rPr>
        <w:rFonts w:hint="default" w:ascii="Arial" w:hAnsi="Arial" w:cs="Tahom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798"/>
    <w:rsid w:val="00020CC0"/>
    <w:rsid w:val="001133DA"/>
    <w:rsid w:val="00257C8E"/>
    <w:rsid w:val="0047228F"/>
    <w:rsid w:val="00672BDF"/>
    <w:rsid w:val="007548A2"/>
    <w:rsid w:val="007F6BDD"/>
    <w:rsid w:val="008B37F2"/>
    <w:rsid w:val="00965798"/>
    <w:rsid w:val="00A05F80"/>
    <w:rsid w:val="00B159D2"/>
    <w:rsid w:val="00D637A5"/>
    <w:rsid w:val="00DE2E91"/>
    <w:rsid w:val="00FA4412"/>
    <w:rsid w:val="00FB788F"/>
    <w:rsid w:val="041DD290"/>
    <w:rsid w:val="6372EA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398D704-EA8E-4071-90D4-F432638882D7}"/>
  <w14:docId w14:val="15535B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sz w:val="24"/>
      <w:szCs w:val="24"/>
      <w:lang w:val="en-GB" w:eastAsia="zh-C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Pr>
      <w:rFonts w:hint="default" w:ascii="Arial" w:hAnsi="Arial" w:eastAsia="Times New Roman" w:cs="Tahoma"/>
    </w:rPr>
  </w:style>
  <w:style w:type="character" w:styleId="WW8Num1z1" w:customStyle="1">
    <w:name w:val="WW8Num1z1"/>
    <w:rPr>
      <w:rFonts w:hint="default" w:ascii="Courier New" w:hAnsi="Courier New" w:cs="Symbol"/>
    </w:rPr>
  </w:style>
  <w:style w:type="character" w:styleId="WW8Num1z2" w:customStyle="1">
    <w:name w:val="WW8Num1z2"/>
    <w:rPr>
      <w:rFonts w:hint="default" w:ascii="Wingdings" w:hAnsi="Wingdings" w:cs="Wingdings"/>
    </w:rPr>
  </w:style>
  <w:style w:type="character" w:styleId="WW8Num1z3" w:customStyle="1">
    <w:name w:val="WW8Num1z3"/>
    <w:rPr>
      <w:rFonts w:hint="default" w:ascii="Symbol" w:hAnsi="Symbol" w:cs="Symbol"/>
    </w:rPr>
  </w:style>
  <w:style w:type="character" w:styleId="WW8Num2z0" w:customStyle="1">
    <w:name w:val="WW8Num2z0"/>
    <w:rPr>
      <w:rFonts w:hint="default" w:ascii="Arial" w:hAnsi="Arial" w:eastAsia="Times New Roman" w:cs="Tahoma"/>
    </w:rPr>
  </w:style>
  <w:style w:type="character" w:styleId="WW8Num2z1" w:customStyle="1">
    <w:name w:val="WW8Num2z1"/>
    <w:rPr>
      <w:rFonts w:hint="default" w:ascii="Courier New" w:hAnsi="Courier New" w:cs="Symbol"/>
    </w:rPr>
  </w:style>
  <w:style w:type="character" w:styleId="WW8Num2z2" w:customStyle="1">
    <w:name w:val="WW8Num2z2"/>
    <w:rPr>
      <w:rFonts w:hint="default" w:ascii="Wingdings" w:hAnsi="Wingdings" w:cs="Wingdings"/>
    </w:rPr>
  </w:style>
  <w:style w:type="character" w:styleId="WW8Num2z3" w:customStyle="1">
    <w:name w:val="WW8Num2z3"/>
    <w:rPr>
      <w:rFonts w:hint="default" w:ascii="Symbol" w:hAnsi="Symbol" w:cs="Symbol"/>
    </w:rPr>
  </w:style>
  <w:style w:type="character" w:styleId="DefaultParagraphFont1" w:customStyle="1">
    <w:name w:val="Default Paragraph Font1"/>
  </w:style>
  <w:style w:type="character" w:styleId="HeaderChar" w:customStyle="1">
    <w:name w:val="Header Char"/>
    <w:rPr>
      <w:sz w:val="24"/>
      <w:szCs w:val="24"/>
    </w:rPr>
  </w:style>
  <w:style w:type="character" w:styleId="FooterChar" w:customStyle="1">
    <w:name w:val="Footer Char"/>
    <w:rPr>
      <w:sz w:val="24"/>
      <w:szCs w:val="24"/>
    </w:rPr>
  </w:style>
  <w:style w:type="character" w:styleId="BalloonTextChar" w:customStyle="1">
    <w:name w:val="Balloon Text Char"/>
    <w:rPr>
      <w:rFonts w:ascii="Tahoma" w:hAnsi="Tahoma" w:cs="Tahoma"/>
      <w:sz w:val="16"/>
      <w:szCs w:val="16"/>
    </w:rPr>
  </w:style>
  <w:style w:type="paragraph" w:styleId="Heading" w:customStyle="1">
    <w:name w:val="Heading"/>
    <w:basedOn w:val="Normal"/>
    <w:next w:val="BodyText"/>
    <w:pPr>
      <w:keepNext/>
      <w:spacing w:before="240" w:after="120"/>
    </w:pPr>
    <w:rPr>
      <w:rFonts w:ascii="Liberation Sans" w:hAnsi="Liberation Sans" w:eastAsia="Microsoft YaHei"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styleId="Index" w:customStyle="1">
    <w:name w:val="Index"/>
    <w:basedOn w:val="Normal"/>
    <w:pPr>
      <w:suppressLineNumbers/>
    </w:pPr>
    <w:rPr>
      <w:rFonts w:cs="Arial"/>
    </w:rPr>
  </w:style>
  <w:style w:type="paragraph" w:styleId="NormalWeb">
    <w:name w:val="Normal (Web)"/>
    <w:basedOn w:val="Normal"/>
    <w:pPr>
      <w:spacing w:before="105" w:after="240" w:line="432" w:lineRule="auto"/>
      <w:jc w:val="both"/>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BalloonText1" w:customStyle="1">
    <w:name w:val="Balloon Text1"/>
    <w:basedOn w:val="Normal"/>
    <w:rPr>
      <w:rFonts w:ascii="Tahoma" w:hAnsi="Tahoma" w:cs="Tahoma"/>
      <w:sz w:val="16"/>
      <w:szCs w:val="16"/>
    </w:r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Quotations" w:customStyle="1">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styleId="Hyperlink">
    <w:name w:val="Hyperlink"/>
    <w:uiPriority w:val="99"/>
    <w:semiHidden/>
    <w:unhideWhenUsed/>
    <w:rsid w:val="00D637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66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41251-7A4E-404C-A8B2-5F6DC11BB74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management - an overview</dc:title>
  <dc:subject/>
  <dc:creator>Okan Öztaban</dc:creator>
  <keywords/>
  <dc:description/>
  <lastModifiedBy>Sıtkı Çalım</lastModifiedBy>
  <revision>5</revision>
  <lastPrinted>2015-10-18T21:16:00.0000000Z</lastPrinted>
  <dcterms:created xsi:type="dcterms:W3CDTF">2015-10-18T21:15:00.0000000Z</dcterms:created>
  <dcterms:modified xsi:type="dcterms:W3CDTF">2015-10-19T10:20:29.5506998Z</dcterms:modified>
</coreProperties>
</file>